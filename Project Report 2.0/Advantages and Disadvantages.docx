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1. Water fire extinguishers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ADVANTAGES</w:t>
      </w:r>
    </w:p>
    <w:p>
      <w:pPr>
        <w:pStyle w:val="style179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Cheap and easy to refill</w:t>
      </w:r>
    </w:p>
    <w:p>
      <w:pPr>
        <w:pStyle w:val="style179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Environment friendly</w:t>
      </w:r>
    </w:p>
    <w:p>
      <w:pPr>
        <w:pStyle w:val="style179"/>
        <w:numPr>
          <w:ilvl w:val="0"/>
          <w:numId w:val="2"/>
        </w:numPr>
        <w:rPr>
          <w:b w:val="false"/>
          <w:bCs w:val="false"/>
        </w:rPr>
      </w:pPr>
      <w:r w:rsidR="00A530BA">
        <w:rPr>
          <w:b w:val="false"/>
          <w:bCs w:val="false"/>
          <w:lang w:val="en-US"/>
        </w:rPr>
        <w:t>It ha</w:t>
      </w:r>
      <w:r>
        <w:rPr>
          <w:b w:val="false"/>
          <w:bCs w:val="false"/>
          <w:lang w:val="en-US"/>
        </w:rPr>
        <w:t>s excellent cooling properties helping to extinguish the fire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DISADVANTAGES</w:t>
      </w:r>
    </w:p>
    <w:p>
      <w:pPr>
        <w:pStyle w:val="style179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Can only be used on solid combustibles</w:t>
      </w:r>
    </w:p>
    <w:p>
      <w:pPr>
        <w:pStyle w:val="style179"/>
        <w:numPr>
          <w:ilvl w:val="0"/>
          <w:numId w:val="3"/>
        </w:numPr>
        <w:rPr>
          <w:b w:val="false"/>
          <w:bCs w:val="false"/>
        </w:rPr>
      </w:pPr>
      <w:r w:rsidR="00A530BA">
        <w:rPr>
          <w:b w:val="false"/>
          <w:bCs w:val="false"/>
          <w:lang w:val="en-US"/>
        </w:rPr>
        <w:t xml:space="preserve">It is liable to freeze at </w:t>
      </w:r>
      <w:r>
        <w:rPr>
          <w:b w:val="false"/>
          <w:bCs w:val="false"/>
          <w:lang w:val="en-US"/>
        </w:rPr>
        <w:t>low temperatures</w:t>
      </w:r>
    </w:p>
    <w:p>
      <w:pPr>
        <w:pStyle w:val="style179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Conducts electricity and also highly volatile on flammable liquid fires</w:t>
      </w: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2. Foam Fire Extinguishers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ADVANTAGES</w:t>
      </w:r>
    </w:p>
    <w:p>
      <w:pPr>
        <w:pStyle w:val="style179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A lot smaller than their water extinguisher equivalents</w:t>
      </w:r>
    </w:p>
    <w:p>
      <w:pPr>
        <w:pStyle w:val="style179"/>
        <w:numPr>
          <w:ilvl w:val="0"/>
          <w:numId w:val="4"/>
        </w:numPr>
        <w:rPr>
          <w:b w:val="false"/>
          <w:bCs w:val="false"/>
        </w:rPr>
      </w:pPr>
      <w:r w:rsidR="00A530BA">
        <w:rPr>
          <w:b w:val="false"/>
          <w:bCs w:val="false"/>
          <w:lang w:val="en-US"/>
        </w:rPr>
        <w:t xml:space="preserve">Does not </w:t>
      </w:r>
      <w:r>
        <w:rPr>
          <w:b w:val="false"/>
          <w:bCs w:val="false"/>
          <w:lang w:val="en-US"/>
        </w:rPr>
        <w:t>impair visibility of the operator when used</w:t>
      </w:r>
    </w:p>
    <w:p>
      <w:pPr>
        <w:pStyle w:val="style179"/>
        <w:numPr>
          <w:ilvl w:val="0"/>
          <w:numId w:val="4"/>
        </w:numPr>
        <w:rPr>
          <w:b w:val="false"/>
          <w:bCs w:val="false"/>
        </w:rPr>
      </w:pPr>
      <w:r w:rsidR="00A530BA">
        <w:rPr>
          <w:b w:val="false"/>
          <w:bCs w:val="false"/>
          <w:lang w:val="en-US"/>
        </w:rPr>
        <w:t xml:space="preserve">These </w:t>
      </w:r>
      <w:r>
        <w:rPr>
          <w:b w:val="false"/>
          <w:bCs w:val="false"/>
          <w:lang w:val="en-US"/>
        </w:rPr>
        <w:t>extinguishers are non toxic and non damaging to most materials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DISADVANTAGES</w:t>
      </w:r>
    </w:p>
    <w:p>
      <w:pPr>
        <w:pStyle w:val="style179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The extinguisher is liable to freeze at lower temperatures</w:t>
      </w:r>
    </w:p>
    <w:p>
      <w:pPr>
        <w:pStyle w:val="style179"/>
        <w:numPr>
          <w:ilvl w:val="0"/>
          <w:numId w:val="5"/>
        </w:numPr>
        <w:rPr>
          <w:b w:val="false"/>
          <w:bCs w:val="false"/>
        </w:rPr>
      </w:pPr>
      <w:r w:rsidR="00A530BA">
        <w:rPr>
          <w:b w:val="false"/>
          <w:bCs w:val="false"/>
          <w:lang w:val="en-US"/>
        </w:rPr>
        <w:t>The</w:t>
      </w:r>
      <w:r>
        <w:rPr>
          <w:b w:val="false"/>
          <w:bCs w:val="false"/>
          <w:lang w:val="en-US"/>
        </w:rPr>
        <w:t xml:space="preserve"> cost of refilling and purchasing are higher than standard water equivalents</w:t>
      </w:r>
    </w:p>
    <w:p>
      <w:pPr>
        <w:pStyle w:val="style0"/>
        <w:numPr>
          <w:ilvl w:val="0"/>
          <w:numId w:val="0"/>
        </w:numPr>
        <w:ind w:left="360" w:firstLine="0"/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3. Dry Powder Extinguishers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ADVANTAGES</w:t>
      </w:r>
    </w:p>
    <w:p>
      <w:pPr>
        <w:pStyle w:val="style179"/>
        <w:numPr>
          <w:ilvl w:val="0"/>
          <w:numId w:val="6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Ability to ensure an initial quick knockdown of the fire</w:t>
      </w:r>
    </w:p>
    <w:p>
      <w:pPr>
        <w:pStyle w:val="style179"/>
        <w:numPr>
          <w:ilvl w:val="0"/>
          <w:numId w:val="6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Non conductor of electricity</w:t>
      </w:r>
    </w:p>
    <w:p>
      <w:pPr>
        <w:pStyle w:val="style179"/>
        <w:numPr>
          <w:ilvl w:val="0"/>
          <w:numId w:val="6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Wide range of use and applicable to wide range of temperatures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DISADVANTAGES</w:t>
      </w:r>
    </w:p>
    <w:p>
      <w:pPr>
        <w:pStyle w:val="style179"/>
        <w:numPr>
          <w:ilvl w:val="0"/>
          <w:numId w:val="7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Can cause visibility and breathing problems</w:t>
      </w:r>
    </w:p>
    <w:p>
      <w:pPr>
        <w:pStyle w:val="style179"/>
        <w:numPr>
          <w:ilvl w:val="0"/>
          <w:numId w:val="7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Dry powder can leave residue and can contaminate places</w:t>
      </w:r>
    </w:p>
    <w:p>
      <w:pPr>
        <w:pStyle w:val="style179"/>
        <w:numPr>
          <w:ilvl w:val="0"/>
          <w:numId w:val="7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Poor post fire security</w:t>
      </w:r>
    </w:p>
    <w:p>
      <w:pPr>
        <w:pStyle w:val="style0"/>
        <w:numPr>
          <w:ilvl w:val="0"/>
          <w:numId w:val="0"/>
        </w:numPr>
        <w:ind w:left="360" w:firstLine="0"/>
        <w:rPr>
          <w:b w:val="false"/>
          <w:bCs w:val="false"/>
          <w:lang w:val="en-US"/>
        </w:rPr>
      </w:pPr>
    </w:p>
    <w:p>
      <w:pPr>
        <w:pStyle w:val="style0"/>
        <w:numPr>
          <w:ilvl w:val="0"/>
          <w:numId w:val="0"/>
        </w:numPr>
        <w:rPr>
          <w:b/>
          <w:bCs/>
          <w:vertAlign w:val="baseline"/>
          <w:lang w:val="en-US"/>
        </w:rPr>
      </w:pPr>
      <w:r>
        <w:rPr>
          <w:b/>
          <w:bCs/>
          <w:lang w:val="en-US"/>
        </w:rPr>
        <w:t>4. CO</w:t>
      </w:r>
      <w:r>
        <w:rPr>
          <w:b/>
          <w:bCs/>
          <w:vertAlign w:val="subscript"/>
          <w:lang w:val="en-US"/>
        </w:rPr>
        <w:t xml:space="preserve">2 </w:t>
      </w:r>
      <w:r>
        <w:rPr>
          <w:b/>
          <w:bCs/>
          <w:vertAlign w:val="baseline"/>
          <w:lang w:val="en-US"/>
        </w:rPr>
        <w:t xml:space="preserve"> Fire Extinguishers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ADVANTAGES</w:t>
      </w:r>
    </w:p>
    <w:p>
      <w:pPr>
        <w:pStyle w:val="style179"/>
        <w:numPr>
          <w:ilvl w:val="0"/>
          <w:numId w:val="8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They have the longest service life of most extinguishers, 10 years before an extended service will need to be carried out</w:t>
      </w:r>
    </w:p>
    <w:p>
      <w:pPr>
        <w:pStyle w:val="style179"/>
        <w:numPr>
          <w:ilvl w:val="0"/>
          <w:numId w:val="8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Non corrosive gas and a very clean extinguishing agent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DISADVANTAGES</w:t>
      </w:r>
    </w:p>
    <w:p>
      <w:pPr>
        <w:pStyle w:val="style179"/>
        <w:numPr>
          <w:ilvl w:val="0"/>
          <w:numId w:val="9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CO</w:t>
      </w:r>
      <w:r>
        <w:rPr>
          <w:b w:val="false"/>
          <w:bCs w:val="false"/>
          <w:vertAlign w:val="subscript"/>
          <w:lang w:val="en-US"/>
        </w:rPr>
        <w:t xml:space="preserve">2 </w:t>
      </w:r>
      <w:r>
        <w:rPr>
          <w:b w:val="false"/>
          <w:bCs w:val="false"/>
          <w:vertAlign w:val="baseline"/>
          <w:lang w:val="en-US"/>
        </w:rPr>
        <w:t xml:space="preserve"> is the most toxic gas when it comes to human health</w:t>
      </w:r>
    </w:p>
    <w:p>
      <w:pPr>
        <w:pStyle w:val="style179"/>
        <w:numPr>
          <w:ilvl w:val="0"/>
          <w:numId w:val="9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No post fire security so flammable liquids could burst back into flames</w:t>
      </w:r>
    </w:p>
    <w:p>
      <w:pPr>
        <w:pStyle w:val="style179"/>
        <w:numPr>
          <w:ilvl w:val="0"/>
          <w:numId w:val="9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Very loud when used and needs a trained person to operate</w:t>
      </w:r>
    </w:p>
    <w:p>
      <w:pPr>
        <w:pStyle w:val="style0"/>
        <w:numPr>
          <w:ilvl w:val="0"/>
          <w:numId w:val="0"/>
        </w:numPr>
        <w:ind w:left="360" w:firstLine="0"/>
        <w:rPr>
          <w:b/>
          <w:bCs/>
          <w:vertAlign w:val="baseline"/>
          <w:lang w:val="en-US"/>
        </w:rPr>
      </w:pPr>
    </w:p>
    <w:p>
      <w:pPr>
        <w:pStyle w:val="style0"/>
        <w:numPr>
          <w:ilvl w:val="0"/>
          <w:numId w:val="0"/>
        </w:numPr>
        <w:rPr>
          <w:b/>
          <w:bCs/>
          <w:vertAlign w:val="baseline"/>
          <w:lang w:val="en-US"/>
        </w:rPr>
      </w:pPr>
      <w:r>
        <w:rPr>
          <w:b/>
          <w:bCs/>
          <w:vertAlign w:val="baseline"/>
          <w:lang w:val="en-US"/>
        </w:rPr>
        <w:t>5. Wet Chemical Fire Extinguishers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ADVANTAGES</w:t>
      </w:r>
    </w:p>
    <w:p>
      <w:pPr>
        <w:pStyle w:val="style179"/>
        <w:numPr>
          <w:ilvl w:val="0"/>
          <w:numId w:val="10"/>
        </w:numPr>
        <w:rPr>
          <w:b/>
          <w:bCs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Best fire fighting medium for fire involving fats</w:t>
      </w:r>
    </w:p>
    <w:p>
      <w:pPr>
        <w:pStyle w:val="style179"/>
        <w:numPr>
          <w:ilvl w:val="0"/>
          <w:numId w:val="10"/>
        </w:numPr>
        <w:rPr>
          <w:b/>
          <w:bCs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Water content provides the oil extinguisher mixture saponifies becoming soapy like in texture</w:t>
      </w:r>
    </w:p>
    <w:p>
      <w:pPr>
        <w:pStyle w:val="style179"/>
        <w:numPr>
          <w:ilvl w:val="0"/>
          <w:numId w:val="10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Operator is always at a safe distance from the burning oil and fats due to the lance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DISADVANTAGES</w:t>
      </w:r>
    </w:p>
    <w:p>
      <w:pPr>
        <w:pStyle w:val="style179"/>
        <w:numPr>
          <w:ilvl w:val="0"/>
          <w:numId w:val="11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Expensive to buy and refill</w:t>
      </w:r>
    </w:p>
    <w:p>
      <w:pPr>
        <w:pStyle w:val="style179"/>
        <w:numPr>
          <w:ilvl w:val="0"/>
          <w:numId w:val="11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Must not be used on Class D fires</w:t>
      </w:r>
    </w:p>
    <w:p>
      <w:pPr>
        <w:pStyle w:val="style179"/>
        <w:numPr>
          <w:ilvl w:val="0"/>
          <w:numId w:val="0"/>
        </w:numPr>
        <w:ind w:left="720" w:firstLine="0"/>
        <w:rPr>
          <w:b/>
          <w:bCs/>
          <w:vertAlign w:val="baseline"/>
          <w:lang w:val="en-US"/>
        </w:rPr>
      </w:pPr>
    </w:p>
    <w:p>
      <w:pPr>
        <w:pStyle w:val="style0"/>
        <w:numPr>
          <w:ilvl w:val="0"/>
          <w:numId w:val="0"/>
        </w:numPr>
        <w:rPr>
          <w:b/>
          <w:bCs/>
          <w:vertAlign w:val="baseline"/>
          <w:lang w:val="en-US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lang w:val="en-US"/>
        </w:rPr>
      </w:pP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lang w:val="en-US"/>
        </w:rPr>
      </w:pP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</w:p>
    <w:p>
      <w:pPr>
        <w:numPr>
          <w:ilvl w:val="0"/>
          <w:numId w:val="0"/>
        </w:numPr>
        <w:rPr>
          <w:b/>
          <w:bCs/>
        </w:rPr>
      </w:pP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.</w:t>
      </w:r>
    </w:p>
    <w:p>
      <w:pPr>
        <w:numPr>
          <w:ilvl w:val="0"/>
          <w:numId w:val="0"/>
        </w:numPr>
        <w:rPr>
          <w:b w:val="false"/>
          <w:bCs w:val="fals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2A083C7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283</Words>
  <Pages>0</Pages>
  <Characters>1499</Characters>
  <Application>WPS Office</Application>
  <DocSecurity>0</DocSecurity>
  <Paragraphs>59</Paragraphs>
  <ScaleCrop>false</ScaleCrop>
  <LinksUpToDate>false</LinksUpToDate>
  <CharactersWithSpaces>1741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2020-05-27T18:23:02Z</dcterms:created>
  <dc:creator>Redmi Note 5 Pro</dc:creator>
  <lastModifiedBy>Redmi Note 5 Pro</lastModifiedBy>
  <dcterms:modified xsi:type="dcterms:W3CDTF">2020-05-27T18:51:40Z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