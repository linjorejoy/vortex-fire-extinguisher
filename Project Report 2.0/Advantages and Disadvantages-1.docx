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lang w:val="en-US"/>
        </w:rPr>
      </w:pPr>
      <w:r>
        <w:rPr>
          <w:b/>
          <w:bCs/>
          <w:lang w:val="en-US"/>
        </w:rPr>
        <w:t>1. Water fire extinguishers</w:t>
      </w:r>
    </w:p>
    <w:p>
      <w:pPr>
        <w:pStyle w:val="style0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Cheap and easy to refill</w:t>
      </w:r>
    </w:p>
    <w:p>
      <w:pPr>
        <w:pStyle w:val="style179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Environment friendly</w:t>
      </w:r>
    </w:p>
    <w:p>
      <w:pPr>
        <w:pStyle w:val="style179"/>
        <w:numPr>
          <w:ilvl w:val="0"/>
          <w:numId w:val="2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It ha</w:t>
      </w:r>
      <w:r>
        <w:rPr>
          <w:b w:val="false"/>
          <w:bCs w:val="false"/>
          <w:lang w:val="en-US"/>
        </w:rPr>
        <w:t>s excellent cooling properties helping to extinguish the fire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Can only be used on solid combustibles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It is liable to freeze at </w:t>
      </w:r>
      <w:r>
        <w:rPr>
          <w:b w:val="false"/>
          <w:bCs w:val="false"/>
          <w:lang w:val="en-US"/>
        </w:rPr>
        <w:t>low temperatures</w:t>
      </w:r>
    </w:p>
    <w:p>
      <w:pPr>
        <w:pStyle w:val="style179"/>
        <w:numPr>
          <w:ilvl w:val="0"/>
          <w:numId w:val="3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Conducts electricity and also highly volatile on flammable liquid fires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2. Foam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A lot smaller than their water extinguisher equivalents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Does not </w:t>
      </w:r>
      <w:r>
        <w:rPr>
          <w:b w:val="false"/>
          <w:bCs w:val="false"/>
          <w:lang w:val="en-US"/>
        </w:rPr>
        <w:t>impair visibility of the operator when used</w:t>
      </w:r>
    </w:p>
    <w:p>
      <w:pPr>
        <w:pStyle w:val="style179"/>
        <w:numPr>
          <w:ilvl w:val="0"/>
          <w:numId w:val="4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These </w:t>
      </w:r>
      <w:r>
        <w:rPr>
          <w:b w:val="false"/>
          <w:bCs w:val="false"/>
          <w:lang w:val="en-US"/>
        </w:rPr>
        <w:t>extinguishers are non toxic and non damaging to most materials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The extinguisher is liable to freeze at lower temperatures</w:t>
      </w:r>
    </w:p>
    <w:p>
      <w:pPr>
        <w:pStyle w:val="style179"/>
        <w:numPr>
          <w:ilvl w:val="0"/>
          <w:numId w:val="5"/>
        </w:numPr>
        <w:rPr>
          <w:b w:val="false"/>
          <w:bCs w:val="false"/>
        </w:rPr>
      </w:pPr>
      <w:r>
        <w:rPr>
          <w:b w:val="false"/>
          <w:bCs w:val="false"/>
          <w:lang w:val="en-US"/>
        </w:rPr>
        <w:t>The</w:t>
      </w:r>
      <w:r>
        <w:rPr>
          <w:b w:val="false"/>
          <w:bCs w:val="false"/>
          <w:lang w:val="en-US"/>
        </w:rPr>
        <w:t xml:space="preserve"> cost of refilling and purchasing are higher than standard water equivalents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</w:rPr>
      </w:pPr>
    </w:p>
    <w:p>
      <w:pPr>
        <w:pStyle w:val="style0"/>
        <w:numPr>
          <w:ilvl w:val="0"/>
          <w:numId w:val="0"/>
        </w:numPr>
        <w:rPr>
          <w:b/>
          <w:bCs/>
          <w:lang w:val="en-US"/>
        </w:rPr>
      </w:pPr>
      <w:r>
        <w:rPr>
          <w:b/>
          <w:bCs/>
          <w:lang w:val="en-US"/>
        </w:rPr>
        <w:t>3. Dry Powder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ADVANTAGES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Ability to ensure an initial quick knockdown of the fire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Non conductor of electricity</w:t>
      </w:r>
    </w:p>
    <w:p>
      <w:pPr>
        <w:pStyle w:val="style179"/>
        <w:numPr>
          <w:ilvl w:val="0"/>
          <w:numId w:val="6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Wide range of use and applicable to wide range of temperatures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DISADVANTAGES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Can cause visibility and breathing problems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Dry powder can leave residue and can contaminate places</w:t>
      </w:r>
    </w:p>
    <w:p>
      <w:pPr>
        <w:pStyle w:val="style179"/>
        <w:numPr>
          <w:ilvl w:val="0"/>
          <w:numId w:val="7"/>
        </w:numPr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Poor post fire security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  <w:r>
        <w:rPr>
          <w:b/>
          <w:bCs/>
          <w:lang w:val="en-US"/>
        </w:rPr>
        <w:t>4. CO</w:t>
      </w:r>
      <w:r>
        <w:rPr>
          <w:b/>
          <w:bCs/>
          <w:vertAlign w:val="subscript"/>
          <w:lang w:val="en-US"/>
        </w:rPr>
        <w:t xml:space="preserve">2 </w:t>
      </w:r>
      <w:r>
        <w:rPr>
          <w:b/>
          <w:bCs/>
          <w:vertAlign w:val="baseline"/>
          <w:lang w:val="en-US"/>
        </w:rPr>
        <w:t xml:space="preserve">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ADVANTAGES</w:t>
      </w:r>
    </w:p>
    <w:p>
      <w:pPr>
        <w:pStyle w:val="style179"/>
        <w:numPr>
          <w:ilvl w:val="0"/>
          <w:numId w:val="8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They have the longest service life of most extinguishers, 10 years before an extended service will need to be carried out</w:t>
      </w:r>
    </w:p>
    <w:p>
      <w:pPr>
        <w:pStyle w:val="style179"/>
        <w:numPr>
          <w:ilvl w:val="0"/>
          <w:numId w:val="8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Non corrosive gas and a very clean extinguishing agent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DISADVANTAGES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CO</w:t>
      </w:r>
      <w:r>
        <w:rPr>
          <w:b w:val="false"/>
          <w:bCs w:val="false"/>
          <w:vertAlign w:val="subscript"/>
          <w:lang w:val="en-US"/>
        </w:rPr>
        <w:t xml:space="preserve">2 </w:t>
      </w:r>
      <w:r>
        <w:rPr>
          <w:b w:val="false"/>
          <w:bCs w:val="false"/>
          <w:vertAlign w:val="baseline"/>
          <w:lang w:val="en-US"/>
        </w:rPr>
        <w:t xml:space="preserve"> is the most toxic gas when it comes to human health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No post fire security so flammable liquids could burst back into flames</w:t>
      </w:r>
    </w:p>
    <w:p>
      <w:pPr>
        <w:pStyle w:val="style179"/>
        <w:numPr>
          <w:ilvl w:val="0"/>
          <w:numId w:val="9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Very loud when used and needs a trained person to operate</w:t>
      </w:r>
    </w:p>
    <w:p>
      <w:pPr>
        <w:pStyle w:val="style0"/>
        <w:numPr>
          <w:ilvl w:val="0"/>
          <w:numId w:val="0"/>
        </w:numPr>
        <w:ind w:left="360" w:firstLine="0"/>
        <w:rPr>
          <w:b/>
          <w:bCs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t>5. Wet Chemical Fire Extinguishers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ADVANTAGES</w:t>
      </w:r>
    </w:p>
    <w:p>
      <w:pPr>
        <w:pStyle w:val="style179"/>
        <w:numPr>
          <w:ilvl w:val="0"/>
          <w:numId w:val="10"/>
        </w:numPr>
        <w:rPr>
          <w:b/>
          <w:bCs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Best fire fighting medium for fire involving fats</w:t>
      </w:r>
    </w:p>
    <w:p>
      <w:pPr>
        <w:pStyle w:val="style179"/>
        <w:numPr>
          <w:ilvl w:val="0"/>
          <w:numId w:val="10"/>
        </w:numPr>
        <w:rPr>
          <w:b/>
          <w:bCs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Water content provides the oil extinguisher mixture saponifies becoming soapy like in texture</w:t>
      </w:r>
    </w:p>
    <w:p>
      <w:pPr>
        <w:pStyle w:val="style179"/>
        <w:numPr>
          <w:ilvl w:val="0"/>
          <w:numId w:val="1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Operator is always at a safe distance from the burning oil and fats due to the lance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DISADVANTAGES</w:t>
      </w:r>
    </w:p>
    <w:p>
      <w:pPr>
        <w:pStyle w:val="style179"/>
        <w:numPr>
          <w:ilvl w:val="0"/>
          <w:numId w:val="11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Expensive to buy and refill</w:t>
      </w:r>
    </w:p>
    <w:p>
      <w:pPr>
        <w:pStyle w:val="style179"/>
        <w:numPr>
          <w:ilvl w:val="0"/>
          <w:numId w:val="11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Must not be used on Class D fires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ind w:left="360" w:firstLine="0"/>
        <w:rPr>
          <w:b/>
          <w:bCs/>
          <w:vertAlign w:val="baseline"/>
          <w:lang w:val="en-US"/>
        </w:rPr>
      </w:pPr>
      <w:r>
        <w:rPr>
          <w:b/>
          <w:bCs/>
          <w:vertAlign w:val="baseline"/>
          <w:lang w:val="en-US"/>
        </w:rPr>
        <w:t>6. Acoustic Fire Extinguishers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ADVANTAGES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Leaves no residue and does not contaminate the environment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No need of refilling and thus can be used continuously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Does not impair the visibility of the operator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Requires very less maintenance</w:t>
      </w:r>
    </w:p>
    <w:p>
      <w:pPr>
        <w:pStyle w:val="style179"/>
        <w:numPr>
          <w:ilvl w:val="0"/>
          <w:numId w:val="12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Does not require a trained person to operate</w:t>
      </w:r>
    </w:p>
    <w:p>
      <w:pPr>
        <w:pStyle w:val="style0"/>
        <w:numPr>
          <w:ilvl w:val="0"/>
          <w:numId w:val="0"/>
        </w:numPr>
        <w:ind w:left="360" w:firstLine="0"/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DISADVANTAGES</w:t>
      </w:r>
    </w:p>
    <w:p>
      <w:pPr>
        <w:pStyle w:val="style179"/>
        <w:numPr>
          <w:ilvl w:val="0"/>
          <w:numId w:val="13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Applicable for only small scale fires</w:t>
      </w:r>
    </w:p>
    <w:p>
      <w:pPr>
        <w:pStyle w:val="style179"/>
        <w:numPr>
          <w:ilvl w:val="0"/>
          <w:numId w:val="13"/>
        </w:numPr>
        <w:rPr>
          <w:b w:val="false"/>
          <w:bCs w:val="false"/>
          <w:vertAlign w:val="baseline"/>
          <w:lang w:val="en-US"/>
        </w:rPr>
      </w:pPr>
      <w:r>
        <w:rPr>
          <w:b w:val="false"/>
          <w:bCs w:val="false"/>
          <w:vertAlign w:val="baseline"/>
          <w:lang w:val="en-US"/>
        </w:rPr>
        <w:t>Post fire security is less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vertAlign w:val="baselin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/>
          <w:bCs/>
          <w:vertAlign w:val="baselin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  <w:vertAlign w:val="baselin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  <w:lang w:val="en-US"/>
        </w:rPr>
      </w:pPr>
    </w:p>
    <w:p>
      <w:pPr>
        <w:pStyle w:val="style0"/>
        <w:numPr>
          <w:ilvl w:val="0"/>
          <w:numId w:val="0"/>
        </w:numPr>
        <w:rPr>
          <w:b/>
          <w:bCs/>
        </w:rPr>
      </w:pP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</w:p>
    <w:p>
      <w:pPr>
        <w:pStyle w:val="style179"/>
        <w:numPr>
          <w:ilvl w:val="0"/>
          <w:numId w:val="0"/>
        </w:numPr>
        <w:ind w:left="720" w:firstLine="0"/>
        <w:rPr>
          <w:b w:val="false"/>
          <w:bCs w:val="false"/>
        </w:rPr>
      </w:pPr>
      <w:r>
        <w:rPr>
          <w:b w:val="false"/>
          <w:bCs w:val="false"/>
          <w:lang w:val="en-US"/>
        </w:rPr>
        <w:t>.</w:t>
      </w:r>
    </w:p>
    <w:p>
      <w:pPr>
        <w:pStyle w:val="style0"/>
        <w:numPr>
          <w:ilvl w:val="0"/>
          <w:numId w:val="0"/>
        </w:numPr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2A083C7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339</Words>
  <Pages>0</Pages>
  <Characters>1801</Characters>
  <Application>WPS Office</Application>
  <DocSecurity>0</DocSecurity>
  <Paragraphs>72</Paragraphs>
  <ScaleCrop>false</ScaleCrop>
  <LinksUpToDate>false</LinksUpToDate>
  <CharactersWithSpaces>2089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2020-05-27T18:23:02Z</dcterms:created>
  <dc:creator>Redmi Note 5 Pro</dc:creator>
  <lastModifiedBy>Redmi Note 5 Pro</lastModifiedBy>
  <dcterms:modified xsi:type="dcterms:W3CDTF">2020-05-28T07:11:03Z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